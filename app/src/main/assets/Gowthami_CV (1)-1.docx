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DB2" w:rsidRDefault="00C80DB2">
      <w:pPr>
        <w:spacing w:before="1" w:line="160" w:lineRule="exact"/>
        <w:rPr>
          <w:sz w:val="16"/>
          <w:szCs w:val="16"/>
        </w:rPr>
      </w:pPr>
    </w:p>
    <w:p w:rsidR="00C80DB2" w:rsidRDefault="00C80DB2">
      <w:pPr>
        <w:spacing w:line="200" w:lineRule="exact"/>
      </w:pPr>
    </w:p>
    <w:p w:rsidR="00C80DB2" w:rsidRDefault="00C80DB2">
      <w:pPr>
        <w:spacing w:line="200" w:lineRule="exact"/>
      </w:pPr>
    </w:p>
    <w:p w:rsidR="00C80DB2" w:rsidRDefault="00BA2E84">
      <w:pPr>
        <w:spacing w:line="260" w:lineRule="exact"/>
        <w:ind w:left="119" w:right="-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i/>
          <w:position w:val="-1"/>
          <w:sz w:val="24"/>
          <w:szCs w:val="24"/>
        </w:rPr>
        <w:t>Objective:</w:t>
      </w:r>
    </w:p>
    <w:p w:rsidR="00C80DB2" w:rsidRDefault="00BA2E84">
      <w:pPr>
        <w:spacing w:before="69"/>
        <w:rPr>
          <w:rFonts w:ascii="Cambria" w:eastAsia="Cambria" w:hAnsi="Cambria" w:cs="Cambria"/>
          <w:sz w:val="28"/>
          <w:szCs w:val="28"/>
        </w:rPr>
        <w:sectPr w:rsidR="00C80DB2">
          <w:pgSz w:w="12240" w:h="15840"/>
          <w:pgMar w:top="500" w:right="560" w:bottom="280" w:left="560" w:header="720" w:footer="720" w:gutter="0"/>
          <w:cols w:num="2" w:space="720" w:equalWidth="0">
            <w:col w:w="1281" w:space="3039"/>
            <w:col w:w="6800"/>
          </w:cols>
        </w:sectPr>
      </w:pPr>
      <w:r>
        <w:br w:type="column"/>
      </w:r>
      <w:r>
        <w:rPr>
          <w:rFonts w:ascii="Cambria" w:eastAsia="Cambria" w:hAnsi="Cambria" w:cs="Cambria"/>
          <w:b/>
          <w:i/>
          <w:sz w:val="28"/>
          <w:szCs w:val="28"/>
          <w:u w:val="thick" w:color="000000"/>
        </w:rPr>
        <w:lastRenderedPageBreak/>
        <w:t>CURRICULUM VITAE</w:t>
      </w:r>
    </w:p>
    <w:p w:rsidR="00C80DB2" w:rsidRDefault="00430EEE">
      <w:pPr>
        <w:spacing w:before="8" w:line="160" w:lineRule="exact"/>
        <w:rPr>
          <w:sz w:val="17"/>
          <w:szCs w:val="17"/>
        </w:rPr>
      </w:pPr>
      <w:r w:rsidRPr="00430EEE">
        <w:lastRenderedPageBreak/>
        <w:pict>
          <v:group id="_x0000_s1031" style="position:absolute;margin-left:21.35pt;margin-top:19.05pt;width:569.75pt;height:754.25pt;z-index:-251659264;mso-position-horizontal-relative:page;mso-position-vertical-relative:page" coordorigin="427,381" coordsize="11395,15085">
            <v:shape id="_x0000_s1036" style="position:absolute;left:457;top:396;width:0;height:15055" coordorigin="457,396" coordsize="0,15055" path="m457,396r,15055e" filled="f" strokecolor="#612322" strokeweight="1.5pt">
              <v:path arrowok="t"/>
            </v:shape>
            <v:shape id="_x0000_s1035" style="position:absolute;left:11792;top:396;width:0;height:15055" coordorigin="11792,396" coordsize="0,15055" path="m11792,396r,15055e" filled="f" strokecolor="#612322" strokeweight="1.5pt">
              <v:path arrowok="t"/>
            </v:shape>
            <v:shape id="_x0000_s1034" style="position:absolute;left:442;top:411;width:11365;height:0" coordorigin="442,411" coordsize="11365,0" path="m442,411r11365,e" filled="f" strokecolor="#612322" strokeweight="1.5pt">
              <v:path arrowok="t"/>
            </v:shape>
            <v:shape id="_x0000_s1033" style="position:absolute;left:442;top:15436;width:11365;height:0" coordorigin="442,15436" coordsize="11365,0" path="m442,15436r11365,e" filled="f" strokecolor="#612322" strokeweight="1.5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3137;top:8536;width:5007;height:35">
              <v:imagedata r:id="rId5" o:title=""/>
            </v:shape>
            <w10:wrap anchorx="page" anchory="page"/>
          </v:group>
        </w:pict>
      </w:r>
    </w:p>
    <w:p w:rsidR="00C80DB2" w:rsidRDefault="00BA2E84">
      <w:pPr>
        <w:spacing w:before="29" w:line="356" w:lineRule="auto"/>
        <w:ind w:left="119" w:right="89" w:firstLine="720"/>
        <w:jc w:val="both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Keen interest in providing high standards of educational services and striving for growth of the profession and the organization.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To pursue a carrier in challenging position in the nursing where I can use my skills and knowledge to success.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I have the motivation to take independent responsibility as well  as  ability  to  contribute  and  be  a  productive  team  member,  with  my  excellent  interpersonal  &amp; communication skills.</w:t>
      </w:r>
    </w:p>
    <w:p w:rsidR="00C80DB2" w:rsidRDefault="00C80DB2">
      <w:pPr>
        <w:spacing w:before="13" w:line="200" w:lineRule="exact"/>
      </w:pPr>
    </w:p>
    <w:p w:rsidR="00C80DB2" w:rsidRDefault="00BA2E84">
      <w:pPr>
        <w:ind w:left="11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Biographic data:</w:t>
      </w:r>
    </w:p>
    <w:p w:rsidR="00C80DB2" w:rsidRDefault="00C80DB2">
      <w:pPr>
        <w:spacing w:before="1" w:line="140" w:lineRule="exact"/>
        <w:rPr>
          <w:sz w:val="15"/>
          <w:szCs w:val="15"/>
        </w:rPr>
      </w:pPr>
    </w:p>
    <w:p w:rsidR="00C80DB2" w:rsidRDefault="00BA2E84">
      <w:pPr>
        <w:ind w:left="11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Name                       : </w:t>
      </w:r>
      <w:r w:rsidR="00F71896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Mrs. T. </w:t>
      </w:r>
      <w:proofErr w:type="spellStart"/>
      <w:r>
        <w:rPr>
          <w:rFonts w:ascii="Arial" w:eastAsia="Arial" w:hAnsi="Arial" w:cs="Arial"/>
          <w:sz w:val="24"/>
          <w:szCs w:val="24"/>
        </w:rPr>
        <w:t>Gowthami</w:t>
      </w:r>
      <w:proofErr w:type="spellEnd"/>
    </w:p>
    <w:p w:rsidR="00C80DB2" w:rsidRDefault="00C80DB2">
      <w:pPr>
        <w:spacing w:before="6" w:line="140" w:lineRule="exact"/>
        <w:rPr>
          <w:sz w:val="14"/>
          <w:szCs w:val="14"/>
        </w:rPr>
      </w:pPr>
    </w:p>
    <w:p w:rsidR="00C80DB2" w:rsidRDefault="00BA2E84">
      <w:pPr>
        <w:ind w:left="11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</w:t>
      </w:r>
      <w:r w:rsidR="00D112AC">
        <w:rPr>
          <w:rFonts w:ascii="Arial" w:eastAsia="Arial" w:hAnsi="Arial" w:cs="Arial"/>
          <w:sz w:val="24"/>
          <w:szCs w:val="24"/>
        </w:rPr>
        <w:t xml:space="preserve">ge                          : </w:t>
      </w:r>
      <w:r w:rsidR="00F71896">
        <w:rPr>
          <w:rFonts w:ascii="Arial" w:eastAsia="Arial" w:hAnsi="Arial" w:cs="Arial"/>
          <w:sz w:val="24"/>
          <w:szCs w:val="24"/>
        </w:rPr>
        <w:t xml:space="preserve"> </w:t>
      </w:r>
      <w:r w:rsidR="00D112AC">
        <w:rPr>
          <w:rFonts w:ascii="Arial" w:eastAsia="Arial" w:hAnsi="Arial" w:cs="Arial"/>
          <w:sz w:val="24"/>
          <w:szCs w:val="24"/>
        </w:rPr>
        <w:t>30</w:t>
      </w:r>
      <w:r>
        <w:rPr>
          <w:rFonts w:ascii="Arial" w:eastAsia="Arial" w:hAnsi="Arial" w:cs="Arial"/>
          <w:sz w:val="24"/>
          <w:szCs w:val="24"/>
        </w:rPr>
        <w:t xml:space="preserve"> years</w:t>
      </w:r>
    </w:p>
    <w:p w:rsidR="00C80DB2" w:rsidRDefault="00C80DB2">
      <w:pPr>
        <w:spacing w:before="10" w:line="120" w:lineRule="exact"/>
        <w:rPr>
          <w:sz w:val="13"/>
          <w:szCs w:val="13"/>
        </w:rPr>
      </w:pPr>
    </w:p>
    <w:p w:rsidR="00C80DB2" w:rsidRDefault="00BA2E84">
      <w:pPr>
        <w:ind w:left="11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Date of birth             : </w:t>
      </w:r>
      <w:r w:rsidR="00F71896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</w:t>
      </w:r>
      <w:proofErr w:type="spellStart"/>
      <w:r>
        <w:rPr>
          <w:rFonts w:ascii="Arial" w:eastAsia="Arial" w:hAnsi="Arial" w:cs="Arial"/>
          <w:position w:val="8"/>
          <w:sz w:val="16"/>
          <w:szCs w:val="16"/>
        </w:rPr>
        <w:t>nd</w:t>
      </w:r>
      <w:proofErr w:type="spellEnd"/>
      <w:r>
        <w:rPr>
          <w:rFonts w:ascii="Arial" w:eastAsia="Arial" w:hAnsi="Arial" w:cs="Arial"/>
          <w:position w:val="8"/>
          <w:sz w:val="16"/>
          <w:szCs w:val="16"/>
        </w:rPr>
        <w:t xml:space="preserve">  </w:t>
      </w:r>
      <w:r>
        <w:rPr>
          <w:rFonts w:ascii="Arial" w:eastAsia="Arial" w:hAnsi="Arial" w:cs="Arial"/>
          <w:sz w:val="24"/>
          <w:szCs w:val="24"/>
        </w:rPr>
        <w:t>May 1988</w:t>
      </w:r>
    </w:p>
    <w:p w:rsidR="00C80DB2" w:rsidRDefault="00BA2E84">
      <w:pPr>
        <w:spacing w:before="9"/>
        <w:ind w:left="11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Sex                          : </w:t>
      </w:r>
      <w:r w:rsidR="00F71896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Female</w:t>
      </w:r>
    </w:p>
    <w:p w:rsidR="00C80DB2" w:rsidRDefault="00C80DB2">
      <w:pPr>
        <w:spacing w:before="6" w:line="140" w:lineRule="exact"/>
        <w:rPr>
          <w:sz w:val="14"/>
          <w:szCs w:val="14"/>
        </w:rPr>
      </w:pPr>
    </w:p>
    <w:p w:rsidR="00C80DB2" w:rsidRDefault="00BA2E84">
      <w:pPr>
        <w:ind w:left="11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Marital status           : </w:t>
      </w:r>
      <w:r w:rsidR="00F71896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Married</w:t>
      </w:r>
    </w:p>
    <w:p w:rsidR="00C80DB2" w:rsidRDefault="00C80DB2">
      <w:pPr>
        <w:spacing w:before="6" w:line="140" w:lineRule="exact"/>
        <w:rPr>
          <w:sz w:val="14"/>
          <w:szCs w:val="14"/>
        </w:rPr>
      </w:pPr>
    </w:p>
    <w:p w:rsidR="00C80DB2" w:rsidRDefault="00BA2E84">
      <w:pPr>
        <w:spacing w:line="365" w:lineRule="auto"/>
        <w:ind w:left="2440" w:right="3141" w:hanging="232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Address                   : </w:t>
      </w:r>
      <w:r w:rsidR="00F71896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302, Sai </w:t>
      </w:r>
      <w:proofErr w:type="spellStart"/>
      <w:r>
        <w:rPr>
          <w:rFonts w:ascii="Arial" w:eastAsia="Arial" w:hAnsi="Arial" w:cs="Arial"/>
          <w:sz w:val="24"/>
          <w:szCs w:val="24"/>
        </w:rPr>
        <w:t>Shakthi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Apartments, </w:t>
      </w:r>
      <w:proofErr w:type="spellStart"/>
      <w:r>
        <w:rPr>
          <w:rFonts w:ascii="Arial" w:eastAsia="Arial" w:hAnsi="Arial" w:cs="Arial"/>
          <w:sz w:val="24"/>
          <w:szCs w:val="24"/>
        </w:rPr>
        <w:t>Opp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SRNagar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Library, </w:t>
      </w:r>
      <w:proofErr w:type="spellStart"/>
      <w:r>
        <w:rPr>
          <w:rFonts w:ascii="Arial" w:eastAsia="Arial" w:hAnsi="Arial" w:cs="Arial"/>
          <w:sz w:val="24"/>
          <w:szCs w:val="24"/>
        </w:rPr>
        <w:t>SRNagar</w:t>
      </w:r>
      <w:proofErr w:type="spellEnd"/>
      <w:r>
        <w:rPr>
          <w:rFonts w:ascii="Arial" w:eastAsia="Arial" w:hAnsi="Arial" w:cs="Arial"/>
          <w:sz w:val="24"/>
          <w:szCs w:val="24"/>
        </w:rPr>
        <w:t>, Hyderabad</w:t>
      </w:r>
    </w:p>
    <w:p w:rsidR="00C80DB2" w:rsidRDefault="00BA2E84">
      <w:pPr>
        <w:spacing w:before="4"/>
        <w:ind w:left="11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 xml:space="preserve">Mobile number   </w:t>
      </w:r>
      <w:r w:rsidR="00F71896">
        <w:rPr>
          <w:rFonts w:ascii="Arial" w:eastAsia="Arial" w:hAnsi="Arial" w:cs="Arial"/>
          <w:b/>
          <w:i/>
          <w:sz w:val="24"/>
          <w:szCs w:val="24"/>
        </w:rPr>
        <w:t xml:space="preserve">   </w:t>
      </w:r>
      <w:r w:rsidRPr="00F71896">
        <w:rPr>
          <w:rFonts w:ascii="Arial" w:eastAsia="Arial" w:hAnsi="Arial" w:cs="Arial"/>
          <w:b/>
          <w:sz w:val="24"/>
          <w:szCs w:val="24"/>
        </w:rPr>
        <w:t xml:space="preserve">: </w:t>
      </w:r>
      <w:r w:rsidR="00F71896">
        <w:rPr>
          <w:rFonts w:ascii="Arial" w:eastAsia="Arial" w:hAnsi="Arial" w:cs="Arial"/>
          <w:b/>
          <w:i/>
          <w:sz w:val="24"/>
          <w:szCs w:val="24"/>
        </w:rPr>
        <w:t xml:space="preserve"> </w:t>
      </w:r>
      <w:r>
        <w:rPr>
          <w:rFonts w:ascii="Arial" w:eastAsia="Arial" w:hAnsi="Arial" w:cs="Arial"/>
          <w:b/>
          <w:i/>
          <w:sz w:val="24"/>
          <w:szCs w:val="24"/>
        </w:rPr>
        <w:t>09160447762</w:t>
      </w:r>
    </w:p>
    <w:p w:rsidR="00C80DB2" w:rsidRDefault="00C80DB2">
      <w:pPr>
        <w:spacing w:before="4" w:line="140" w:lineRule="exact"/>
        <w:rPr>
          <w:sz w:val="14"/>
          <w:szCs w:val="14"/>
        </w:rPr>
      </w:pPr>
    </w:p>
    <w:p w:rsidR="00C80DB2" w:rsidRPr="00AB2475" w:rsidRDefault="00BA2E84" w:rsidP="00AB2475">
      <w:pPr>
        <w:spacing w:line="276" w:lineRule="auto"/>
        <w:ind w:left="119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i/>
          <w:position w:val="-1"/>
          <w:sz w:val="24"/>
          <w:szCs w:val="24"/>
        </w:rPr>
        <w:t xml:space="preserve">E-mail id                 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:  </w:t>
      </w:r>
      <w:hyperlink r:id="rId6" w:history="1">
        <w:r w:rsidR="00AB2475" w:rsidRPr="00AB2475">
          <w:rPr>
            <w:rStyle w:val="Hyperlink"/>
            <w:rFonts w:ascii="Arial" w:eastAsia="Arial" w:hAnsi="Arial" w:cs="Arial"/>
            <w:color w:val="000000" w:themeColor="text1"/>
            <w:position w:val="-1"/>
            <w:sz w:val="24"/>
            <w:szCs w:val="24"/>
            <w:u w:val="none"/>
          </w:rPr>
          <w:t>gowthami_t18@yahoo.com</w:t>
        </w:r>
      </w:hyperlink>
    </w:p>
    <w:p w:rsidR="00C80DB2" w:rsidRDefault="00C80DB2">
      <w:pPr>
        <w:spacing w:before="8" w:line="140" w:lineRule="exact"/>
        <w:rPr>
          <w:sz w:val="14"/>
          <w:szCs w:val="14"/>
        </w:rPr>
      </w:pPr>
    </w:p>
    <w:p w:rsidR="00C80DB2" w:rsidRDefault="00C80DB2">
      <w:pPr>
        <w:spacing w:line="200" w:lineRule="exact"/>
      </w:pPr>
    </w:p>
    <w:p w:rsidR="00C80DB2" w:rsidRDefault="00C80DB2">
      <w:pPr>
        <w:spacing w:line="200" w:lineRule="exact"/>
      </w:pPr>
    </w:p>
    <w:p w:rsidR="00C80DB2" w:rsidRPr="00F777D1" w:rsidRDefault="00BA2E84">
      <w:pPr>
        <w:spacing w:before="29"/>
        <w:ind w:left="119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Wor</w:t>
      </w:r>
      <w:r w:rsidR="00D112AC">
        <w:rPr>
          <w:rFonts w:ascii="Arial" w:eastAsia="Arial" w:hAnsi="Arial" w:cs="Arial"/>
          <w:b/>
          <w:i/>
          <w:sz w:val="24"/>
          <w:szCs w:val="24"/>
        </w:rPr>
        <w:t>k Experience</w:t>
      </w:r>
      <w:r w:rsidR="005B76A7">
        <w:rPr>
          <w:rFonts w:ascii="Arial" w:eastAsia="Arial" w:hAnsi="Arial" w:cs="Arial"/>
          <w:b/>
          <w:i/>
          <w:sz w:val="24"/>
          <w:szCs w:val="24"/>
        </w:rPr>
        <w:t>: - I</w:t>
      </w:r>
      <w:r w:rsidR="00D112AC">
        <w:rPr>
          <w:rFonts w:ascii="Arial" w:eastAsia="Arial" w:hAnsi="Arial" w:cs="Arial"/>
          <w:b/>
          <w:i/>
          <w:sz w:val="24"/>
          <w:szCs w:val="24"/>
        </w:rPr>
        <w:t xml:space="preserve"> </w:t>
      </w:r>
      <w:r w:rsidR="00D112AC" w:rsidRPr="00F777D1">
        <w:rPr>
          <w:rFonts w:ascii="Arial" w:eastAsia="Arial" w:hAnsi="Arial" w:cs="Arial"/>
          <w:b/>
          <w:i/>
          <w:sz w:val="24"/>
          <w:szCs w:val="24"/>
        </w:rPr>
        <w:t xml:space="preserve">have </w:t>
      </w:r>
      <w:r w:rsidR="005B76A7" w:rsidRPr="00F777D1">
        <w:rPr>
          <w:rFonts w:ascii="Arial" w:eastAsia="Arial" w:hAnsi="Arial" w:cs="Arial"/>
          <w:b/>
          <w:i/>
          <w:sz w:val="24"/>
          <w:szCs w:val="24"/>
        </w:rPr>
        <w:t>total 6</w:t>
      </w:r>
      <w:r w:rsidRPr="00F777D1">
        <w:rPr>
          <w:rFonts w:ascii="Arial" w:eastAsia="Arial" w:hAnsi="Arial" w:cs="Arial"/>
          <w:b/>
          <w:i/>
          <w:sz w:val="24"/>
          <w:szCs w:val="24"/>
        </w:rPr>
        <w:t xml:space="preserve"> yrs of work experience</w:t>
      </w:r>
    </w:p>
    <w:p w:rsidR="00C80DB2" w:rsidRDefault="00C80DB2">
      <w:pPr>
        <w:spacing w:before="9" w:line="180" w:lineRule="exact"/>
        <w:rPr>
          <w:sz w:val="19"/>
          <w:szCs w:val="19"/>
        </w:rPr>
      </w:pPr>
    </w:p>
    <w:p w:rsidR="00C80DB2" w:rsidRPr="005B76A7" w:rsidRDefault="00BA2E84" w:rsidP="00B8160C">
      <w:pPr>
        <w:pStyle w:val="ListParagraph"/>
        <w:numPr>
          <w:ilvl w:val="0"/>
          <w:numId w:val="2"/>
        </w:numPr>
        <w:spacing w:line="276" w:lineRule="auto"/>
        <w:rPr>
          <w:rFonts w:ascii="Arial" w:eastAsia="Arial" w:hAnsi="Arial" w:cs="Arial"/>
          <w:sz w:val="24"/>
          <w:szCs w:val="24"/>
        </w:rPr>
      </w:pPr>
      <w:r w:rsidRPr="005B76A7">
        <w:rPr>
          <w:rFonts w:ascii="Arial" w:eastAsia="Arial" w:hAnsi="Arial" w:cs="Arial"/>
          <w:sz w:val="24"/>
          <w:szCs w:val="24"/>
        </w:rPr>
        <w:t>Working as a Nurse Educator at Sunshi</w:t>
      </w:r>
      <w:r w:rsidR="00F2299C" w:rsidRPr="005B76A7">
        <w:rPr>
          <w:rFonts w:ascii="Arial" w:eastAsia="Arial" w:hAnsi="Arial" w:cs="Arial"/>
          <w:sz w:val="24"/>
          <w:szCs w:val="24"/>
        </w:rPr>
        <w:t>ne Hospitals, Secund</w:t>
      </w:r>
      <w:r w:rsidR="00B73589">
        <w:rPr>
          <w:rFonts w:ascii="Arial" w:eastAsia="Arial" w:hAnsi="Arial" w:cs="Arial"/>
          <w:sz w:val="24"/>
          <w:szCs w:val="24"/>
        </w:rPr>
        <w:t>e</w:t>
      </w:r>
      <w:r w:rsidR="00F2299C" w:rsidRPr="005B76A7">
        <w:rPr>
          <w:rFonts w:ascii="Arial" w:eastAsia="Arial" w:hAnsi="Arial" w:cs="Arial"/>
          <w:sz w:val="24"/>
          <w:szCs w:val="24"/>
        </w:rPr>
        <w:t>rabad from 3</w:t>
      </w:r>
      <w:r w:rsidRPr="005B76A7">
        <w:rPr>
          <w:rFonts w:ascii="Arial" w:eastAsia="Arial" w:hAnsi="Arial" w:cs="Arial"/>
          <w:sz w:val="24"/>
          <w:szCs w:val="24"/>
        </w:rPr>
        <w:t>/08/2017 to till date.</w:t>
      </w:r>
    </w:p>
    <w:p w:rsidR="00C80DB2" w:rsidRDefault="00C80DB2" w:rsidP="00B8160C">
      <w:pPr>
        <w:spacing w:before="6"/>
        <w:rPr>
          <w:sz w:val="26"/>
          <w:szCs w:val="26"/>
        </w:rPr>
      </w:pPr>
    </w:p>
    <w:p w:rsidR="005B76A7" w:rsidRDefault="00BA2E84" w:rsidP="00B8160C">
      <w:pPr>
        <w:pStyle w:val="ListParagraph"/>
        <w:numPr>
          <w:ilvl w:val="0"/>
          <w:numId w:val="2"/>
        </w:numPr>
        <w:spacing w:line="276" w:lineRule="auto"/>
        <w:rPr>
          <w:rFonts w:ascii="Arial" w:eastAsia="Arial" w:hAnsi="Arial" w:cs="Arial"/>
          <w:sz w:val="24"/>
          <w:szCs w:val="24"/>
        </w:rPr>
      </w:pPr>
      <w:r w:rsidRPr="005B76A7">
        <w:rPr>
          <w:rFonts w:ascii="Arial" w:eastAsia="Arial" w:hAnsi="Arial" w:cs="Arial"/>
          <w:sz w:val="24"/>
          <w:szCs w:val="24"/>
        </w:rPr>
        <w:t xml:space="preserve">Worked  as  a  team  leader  in  pediatric  cardiology,  </w:t>
      </w:r>
      <w:proofErr w:type="spellStart"/>
      <w:r w:rsidRPr="005B76A7">
        <w:rPr>
          <w:rFonts w:ascii="Arial" w:eastAsia="Arial" w:hAnsi="Arial" w:cs="Arial"/>
          <w:sz w:val="24"/>
          <w:szCs w:val="24"/>
        </w:rPr>
        <w:t>Madinah</w:t>
      </w:r>
      <w:proofErr w:type="spellEnd"/>
      <w:r w:rsidRPr="005B76A7">
        <w:rPr>
          <w:rFonts w:ascii="Arial" w:eastAsia="Arial" w:hAnsi="Arial" w:cs="Arial"/>
          <w:sz w:val="24"/>
          <w:szCs w:val="24"/>
        </w:rPr>
        <w:t xml:space="preserve">  cardiac  centre,  </w:t>
      </w:r>
      <w:proofErr w:type="spellStart"/>
      <w:r w:rsidRPr="005B76A7">
        <w:rPr>
          <w:rFonts w:ascii="Arial" w:eastAsia="Arial" w:hAnsi="Arial" w:cs="Arial"/>
          <w:sz w:val="24"/>
          <w:szCs w:val="24"/>
        </w:rPr>
        <w:t>Medinah</w:t>
      </w:r>
      <w:proofErr w:type="spellEnd"/>
      <w:r w:rsidRPr="005B76A7">
        <w:rPr>
          <w:rFonts w:ascii="Arial" w:eastAsia="Arial" w:hAnsi="Arial" w:cs="Arial"/>
          <w:sz w:val="24"/>
          <w:szCs w:val="24"/>
        </w:rPr>
        <w:t>,  Saudi</w:t>
      </w:r>
      <w:r w:rsidR="005B76A7">
        <w:rPr>
          <w:rFonts w:ascii="Arial" w:eastAsia="Arial" w:hAnsi="Arial" w:cs="Arial"/>
          <w:sz w:val="24"/>
          <w:szCs w:val="24"/>
        </w:rPr>
        <w:t xml:space="preserve"> </w:t>
      </w:r>
      <w:r w:rsidRPr="005B76A7">
        <w:rPr>
          <w:rFonts w:ascii="Arial" w:eastAsia="Arial" w:hAnsi="Arial" w:cs="Arial"/>
          <w:sz w:val="24"/>
          <w:szCs w:val="24"/>
        </w:rPr>
        <w:t>Arabia from 26/11/2014 to 29/05/2017.</w:t>
      </w:r>
    </w:p>
    <w:p w:rsidR="005B76A7" w:rsidRPr="005B76A7" w:rsidRDefault="005B76A7" w:rsidP="00B8160C">
      <w:pPr>
        <w:pStyle w:val="ListParagraph"/>
        <w:rPr>
          <w:rFonts w:ascii="Arial" w:eastAsia="Arial" w:hAnsi="Arial" w:cs="Arial"/>
          <w:sz w:val="24"/>
          <w:szCs w:val="24"/>
        </w:rPr>
      </w:pPr>
    </w:p>
    <w:p w:rsidR="00C80DB2" w:rsidRPr="005B76A7" w:rsidRDefault="00BA2E84" w:rsidP="00B8160C">
      <w:pPr>
        <w:pStyle w:val="ListParagraph"/>
        <w:numPr>
          <w:ilvl w:val="0"/>
          <w:numId w:val="2"/>
        </w:numPr>
        <w:spacing w:line="276" w:lineRule="auto"/>
        <w:rPr>
          <w:rFonts w:ascii="Arial" w:eastAsia="Arial" w:hAnsi="Arial" w:cs="Arial"/>
          <w:sz w:val="24"/>
          <w:szCs w:val="24"/>
        </w:rPr>
      </w:pPr>
      <w:r w:rsidRPr="005B76A7">
        <w:rPr>
          <w:rFonts w:ascii="Arial" w:eastAsia="Arial" w:hAnsi="Arial" w:cs="Arial"/>
          <w:sz w:val="24"/>
          <w:szCs w:val="24"/>
        </w:rPr>
        <w:t>Worked as a project instructor (OBG specialty), impetus health care skills under department of health and family welfare, BTAST, Bihar from 03/02/2014 to 25/06/14.</w:t>
      </w:r>
    </w:p>
    <w:p w:rsidR="00C80DB2" w:rsidRDefault="00C80DB2" w:rsidP="00B8160C">
      <w:pPr>
        <w:spacing w:before="11"/>
      </w:pPr>
    </w:p>
    <w:p w:rsidR="00C80DB2" w:rsidRPr="005B76A7" w:rsidRDefault="00BA2E84" w:rsidP="00B8160C">
      <w:pPr>
        <w:pStyle w:val="ListParagraph"/>
        <w:numPr>
          <w:ilvl w:val="0"/>
          <w:numId w:val="2"/>
        </w:numPr>
        <w:spacing w:line="276" w:lineRule="auto"/>
        <w:rPr>
          <w:rFonts w:ascii="Arial" w:eastAsia="Arial" w:hAnsi="Arial" w:cs="Arial"/>
          <w:sz w:val="24"/>
          <w:szCs w:val="24"/>
        </w:rPr>
      </w:pPr>
      <w:r w:rsidRPr="005B76A7">
        <w:rPr>
          <w:rFonts w:ascii="Arial" w:eastAsia="Arial" w:hAnsi="Arial" w:cs="Arial"/>
          <w:sz w:val="24"/>
          <w:szCs w:val="24"/>
        </w:rPr>
        <w:t xml:space="preserve">Worked  as  a  staff  nurse  in  CTICU,  </w:t>
      </w:r>
      <w:proofErr w:type="spellStart"/>
      <w:r w:rsidRPr="005B76A7">
        <w:rPr>
          <w:rFonts w:ascii="Arial" w:eastAsia="Arial" w:hAnsi="Arial" w:cs="Arial"/>
          <w:sz w:val="24"/>
          <w:szCs w:val="24"/>
        </w:rPr>
        <w:t>Yashoda</w:t>
      </w:r>
      <w:proofErr w:type="spellEnd"/>
      <w:r w:rsidRPr="005B76A7">
        <w:rPr>
          <w:rFonts w:ascii="Arial" w:eastAsia="Arial" w:hAnsi="Arial" w:cs="Arial"/>
          <w:sz w:val="24"/>
          <w:szCs w:val="24"/>
        </w:rPr>
        <w:t xml:space="preserve">  Hospital,  and  Hyderabad  from  24/07/2010  to</w:t>
      </w:r>
      <w:r w:rsidR="00B73589">
        <w:rPr>
          <w:rFonts w:ascii="Arial" w:eastAsia="Arial" w:hAnsi="Arial" w:cs="Arial"/>
          <w:sz w:val="24"/>
          <w:szCs w:val="24"/>
        </w:rPr>
        <w:t xml:space="preserve"> </w:t>
      </w:r>
      <w:r w:rsidRPr="005B76A7">
        <w:rPr>
          <w:rFonts w:ascii="Arial" w:eastAsia="Arial" w:hAnsi="Arial" w:cs="Arial"/>
          <w:sz w:val="24"/>
          <w:szCs w:val="24"/>
        </w:rPr>
        <w:t>04/11/2011.</w:t>
      </w:r>
    </w:p>
    <w:p w:rsidR="00C80DB2" w:rsidRDefault="00C80DB2" w:rsidP="00BA2E84">
      <w:pPr>
        <w:spacing w:before="17"/>
        <w:rPr>
          <w:sz w:val="26"/>
          <w:szCs w:val="26"/>
        </w:rPr>
      </w:pPr>
    </w:p>
    <w:p w:rsidR="00C80DB2" w:rsidRDefault="00BA2E84">
      <w:pPr>
        <w:ind w:left="11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Educational qualification</w:t>
      </w:r>
      <w:r>
        <w:rPr>
          <w:rFonts w:ascii="Arial" w:eastAsia="Arial" w:hAnsi="Arial" w:cs="Arial"/>
          <w:sz w:val="24"/>
          <w:szCs w:val="24"/>
        </w:rPr>
        <w:t>:</w:t>
      </w:r>
    </w:p>
    <w:p w:rsidR="00C80DB2" w:rsidRDefault="00C80DB2">
      <w:pPr>
        <w:spacing w:before="16" w:line="260" w:lineRule="exact"/>
        <w:rPr>
          <w:sz w:val="26"/>
          <w:szCs w:val="26"/>
        </w:rPr>
      </w:pPr>
    </w:p>
    <w:p w:rsidR="00C80DB2" w:rsidRPr="00BA2E84" w:rsidRDefault="00BA2E84" w:rsidP="00BA2E84">
      <w:pPr>
        <w:pStyle w:val="ListParagraph"/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proofErr w:type="spellStart"/>
      <w:r w:rsidRPr="00BA2E84">
        <w:rPr>
          <w:rFonts w:ascii="Arial" w:eastAsia="Arial" w:hAnsi="Arial" w:cs="Arial"/>
          <w:sz w:val="24"/>
          <w:szCs w:val="24"/>
        </w:rPr>
        <w:t>MSc</w:t>
      </w:r>
      <w:proofErr w:type="spellEnd"/>
      <w:r w:rsidRPr="00BA2E84">
        <w:rPr>
          <w:rFonts w:ascii="Arial" w:eastAsia="Arial" w:hAnsi="Arial" w:cs="Arial"/>
          <w:sz w:val="24"/>
          <w:szCs w:val="24"/>
        </w:rPr>
        <w:t xml:space="preserve"> Nursing (Medical surgical – Oncology [70%]) in </w:t>
      </w:r>
      <w:proofErr w:type="spellStart"/>
      <w:r w:rsidRPr="00BA2E84">
        <w:rPr>
          <w:rFonts w:ascii="Arial" w:eastAsia="Arial" w:hAnsi="Arial" w:cs="Arial"/>
          <w:sz w:val="24"/>
          <w:szCs w:val="24"/>
        </w:rPr>
        <w:t>Kamineni</w:t>
      </w:r>
      <w:proofErr w:type="spellEnd"/>
      <w:r w:rsidRPr="00BA2E84">
        <w:rPr>
          <w:rFonts w:ascii="Arial" w:eastAsia="Arial" w:hAnsi="Arial" w:cs="Arial"/>
          <w:sz w:val="24"/>
          <w:szCs w:val="24"/>
        </w:rPr>
        <w:t xml:space="preserve"> College of Nursing, Hyderabad.</w:t>
      </w:r>
    </w:p>
    <w:p w:rsidR="00C80DB2" w:rsidRDefault="00C80DB2">
      <w:pPr>
        <w:spacing w:before="6" w:line="260" w:lineRule="exact"/>
        <w:rPr>
          <w:sz w:val="26"/>
          <w:szCs w:val="26"/>
        </w:rPr>
      </w:pPr>
    </w:p>
    <w:p w:rsidR="00C80DB2" w:rsidRPr="00BA2E84" w:rsidRDefault="00BA2E84" w:rsidP="00BA2E84">
      <w:pPr>
        <w:pStyle w:val="ListParagraph"/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proofErr w:type="spellStart"/>
      <w:r w:rsidRPr="00BA2E84">
        <w:rPr>
          <w:rFonts w:ascii="Arial" w:eastAsia="Arial" w:hAnsi="Arial" w:cs="Arial"/>
          <w:sz w:val="24"/>
          <w:szCs w:val="24"/>
        </w:rPr>
        <w:t>BSc</w:t>
      </w:r>
      <w:proofErr w:type="spellEnd"/>
      <w:r w:rsidRPr="00BA2E84">
        <w:rPr>
          <w:rFonts w:ascii="Arial" w:eastAsia="Arial" w:hAnsi="Arial" w:cs="Arial"/>
          <w:sz w:val="24"/>
          <w:szCs w:val="24"/>
        </w:rPr>
        <w:t xml:space="preserve"> Nursing (72%) from </w:t>
      </w:r>
      <w:proofErr w:type="spellStart"/>
      <w:r w:rsidRPr="00BA2E84">
        <w:rPr>
          <w:rFonts w:ascii="Arial" w:eastAsia="Arial" w:hAnsi="Arial" w:cs="Arial"/>
          <w:sz w:val="24"/>
          <w:szCs w:val="24"/>
        </w:rPr>
        <w:t>Geethanjali</w:t>
      </w:r>
      <w:proofErr w:type="spellEnd"/>
      <w:r w:rsidRPr="00BA2E84">
        <w:rPr>
          <w:rFonts w:ascii="Arial" w:eastAsia="Arial" w:hAnsi="Arial" w:cs="Arial"/>
          <w:sz w:val="24"/>
          <w:szCs w:val="24"/>
        </w:rPr>
        <w:t xml:space="preserve"> College of </w:t>
      </w:r>
      <w:r w:rsidR="00CC2558" w:rsidRPr="00BA2E84">
        <w:rPr>
          <w:rFonts w:ascii="Arial" w:eastAsia="Arial" w:hAnsi="Arial" w:cs="Arial"/>
          <w:sz w:val="24"/>
          <w:szCs w:val="24"/>
        </w:rPr>
        <w:t>Nursing,</w:t>
      </w:r>
      <w:r w:rsidRPr="00BA2E8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BA2E84">
        <w:rPr>
          <w:rFonts w:ascii="Arial" w:eastAsia="Arial" w:hAnsi="Arial" w:cs="Arial"/>
          <w:sz w:val="24"/>
          <w:szCs w:val="24"/>
        </w:rPr>
        <w:t>Kadapa</w:t>
      </w:r>
      <w:proofErr w:type="spellEnd"/>
      <w:r w:rsidRPr="00BA2E84">
        <w:rPr>
          <w:rFonts w:ascii="Arial" w:eastAsia="Arial" w:hAnsi="Arial" w:cs="Arial"/>
          <w:sz w:val="24"/>
          <w:szCs w:val="24"/>
        </w:rPr>
        <w:t>.</w:t>
      </w:r>
    </w:p>
    <w:p w:rsidR="00C80DB2" w:rsidRDefault="00C80DB2">
      <w:pPr>
        <w:spacing w:before="6" w:line="260" w:lineRule="exact"/>
        <w:rPr>
          <w:sz w:val="26"/>
          <w:szCs w:val="26"/>
        </w:rPr>
      </w:pPr>
    </w:p>
    <w:p w:rsidR="00C80DB2" w:rsidRPr="00BA2E84" w:rsidRDefault="00BA2E84" w:rsidP="00BA2E84">
      <w:pPr>
        <w:pStyle w:val="ListParagraph"/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r w:rsidRPr="00BA2E84">
        <w:rPr>
          <w:rFonts w:ascii="Arial" w:eastAsia="Arial" w:hAnsi="Arial" w:cs="Arial"/>
          <w:sz w:val="24"/>
          <w:szCs w:val="24"/>
        </w:rPr>
        <w:t xml:space="preserve">Intermediate (85%) from </w:t>
      </w:r>
      <w:proofErr w:type="spellStart"/>
      <w:r w:rsidRPr="00BA2E84">
        <w:rPr>
          <w:rFonts w:ascii="Arial" w:eastAsia="Arial" w:hAnsi="Arial" w:cs="Arial"/>
          <w:sz w:val="24"/>
          <w:szCs w:val="24"/>
        </w:rPr>
        <w:t>Nalanda</w:t>
      </w:r>
      <w:proofErr w:type="spellEnd"/>
      <w:r w:rsidRPr="00BA2E84">
        <w:rPr>
          <w:rFonts w:ascii="Arial" w:eastAsia="Arial" w:hAnsi="Arial" w:cs="Arial"/>
          <w:sz w:val="24"/>
          <w:szCs w:val="24"/>
        </w:rPr>
        <w:t xml:space="preserve"> Jr. College, Kurnool.</w:t>
      </w:r>
    </w:p>
    <w:p w:rsidR="00C80DB2" w:rsidRDefault="00C80DB2">
      <w:pPr>
        <w:spacing w:before="6" w:line="260" w:lineRule="exact"/>
        <w:rPr>
          <w:sz w:val="26"/>
          <w:szCs w:val="26"/>
        </w:rPr>
      </w:pPr>
    </w:p>
    <w:p w:rsidR="00C80DB2" w:rsidRPr="00BA2E84" w:rsidRDefault="00BA2E84" w:rsidP="00BA2E84">
      <w:pPr>
        <w:pStyle w:val="ListParagraph"/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  <w:sectPr w:rsidR="00C80DB2" w:rsidRPr="00BA2E84">
          <w:type w:val="continuous"/>
          <w:pgSz w:w="12240" w:h="15840"/>
          <w:pgMar w:top="500" w:right="560" w:bottom="280" w:left="560" w:header="720" w:footer="720" w:gutter="0"/>
          <w:cols w:space="720"/>
        </w:sectPr>
      </w:pPr>
      <w:r w:rsidRPr="00BA2E84">
        <w:rPr>
          <w:rFonts w:ascii="Arial" w:eastAsia="Arial" w:hAnsi="Arial" w:cs="Arial"/>
          <w:sz w:val="24"/>
          <w:szCs w:val="24"/>
        </w:rPr>
        <w:t>SSC (81%) from Govt. Girls high school, Kurnool.</w:t>
      </w:r>
    </w:p>
    <w:p w:rsidR="00C80DB2" w:rsidRDefault="00430EEE">
      <w:pPr>
        <w:spacing w:before="77"/>
        <w:ind w:left="101"/>
        <w:rPr>
          <w:rFonts w:ascii="Arial" w:eastAsia="Arial" w:hAnsi="Arial" w:cs="Arial"/>
          <w:sz w:val="24"/>
          <w:szCs w:val="24"/>
        </w:rPr>
      </w:pPr>
      <w:r w:rsidRPr="00430EEE">
        <w:lastRenderedPageBreak/>
        <w:pict>
          <v:group id="_x0000_s1026" style="position:absolute;left:0;text-align:left;margin-left:41pt;margin-top:28.25pt;width:549.5pt;height:728.75pt;z-index:-251658240;mso-position-horizontal-relative:page;mso-position-vertical-relative:page" coordorigin="820,565" coordsize="10990,14575">
            <v:shape id="_x0000_s1030" style="position:absolute;left:840;top:575;width:0;height:14555" coordorigin="840,575" coordsize="0,14555" path="m840,575r,14555e" filled="f" strokecolor="#612322" strokeweight="1pt">
              <v:path arrowok="t"/>
            </v:shape>
            <v:shape id="_x0000_s1029" style="position:absolute;left:11790;top:575;width:0;height:14555" coordorigin="11790,575" coordsize="0,14555" path="m11790,575r,14555e" filled="f" strokecolor="#612322" strokeweight="1pt">
              <v:path arrowok="t"/>
            </v:shape>
            <v:shape id="_x0000_s1028" style="position:absolute;left:830;top:585;width:10970;height:0" coordorigin="830,585" coordsize="10970,0" path="m830,585r10970,e" filled="f" strokecolor="#612322" strokeweight="1pt">
              <v:path arrowok="t"/>
            </v:shape>
            <v:shape id="_x0000_s1027" style="position:absolute;left:830;top:15120;width:10970;height:0" coordorigin="830,15120" coordsize="10970,0" path="m830,15120r10970,e" filled="f" strokecolor="#612322" strokeweight="1pt">
              <v:path arrowok="t"/>
            </v:shape>
            <w10:wrap anchorx="page" anchory="page"/>
          </v:group>
        </w:pict>
      </w:r>
      <w:r w:rsidR="00BA2E84">
        <w:rPr>
          <w:rFonts w:ascii="Arial" w:eastAsia="Arial" w:hAnsi="Arial" w:cs="Arial"/>
          <w:b/>
          <w:i/>
          <w:sz w:val="24"/>
          <w:szCs w:val="24"/>
        </w:rPr>
        <w:t>Dissertation Title:</w:t>
      </w:r>
    </w:p>
    <w:p w:rsidR="00C80DB2" w:rsidRDefault="00C80DB2">
      <w:pPr>
        <w:spacing w:before="16" w:line="260" w:lineRule="exact"/>
        <w:rPr>
          <w:sz w:val="26"/>
          <w:szCs w:val="26"/>
        </w:rPr>
      </w:pPr>
    </w:p>
    <w:p w:rsidR="00C80DB2" w:rsidRPr="00BA2E84" w:rsidRDefault="00BA2E84" w:rsidP="00B8160C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Arial" w:eastAsia="Arial" w:hAnsi="Arial" w:cs="Arial"/>
          <w:sz w:val="24"/>
          <w:szCs w:val="24"/>
        </w:rPr>
      </w:pPr>
      <w:r w:rsidRPr="00BA2E84">
        <w:rPr>
          <w:rFonts w:ascii="Arial" w:eastAsia="Arial" w:hAnsi="Arial" w:cs="Arial"/>
          <w:sz w:val="24"/>
          <w:szCs w:val="24"/>
        </w:rPr>
        <w:t>A  Study  To  Assess  Knowledge  on  Coronary  Artery  Disease  Among  Private  Bank Employees, Hyderabad With A View To Develop A Self Instructional Module.</w:t>
      </w:r>
    </w:p>
    <w:p w:rsidR="00C80DB2" w:rsidRDefault="00C80DB2">
      <w:pPr>
        <w:spacing w:before="16" w:line="260" w:lineRule="exact"/>
        <w:ind w:left="360"/>
        <w:rPr>
          <w:sz w:val="26"/>
          <w:szCs w:val="26"/>
        </w:rPr>
      </w:pPr>
    </w:p>
    <w:p w:rsidR="00C80DB2" w:rsidRDefault="00BA2E84">
      <w:pPr>
        <w:ind w:left="10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Strengths:</w:t>
      </w:r>
    </w:p>
    <w:p w:rsidR="00C80DB2" w:rsidRDefault="00C80DB2">
      <w:pPr>
        <w:spacing w:before="16" w:line="260" w:lineRule="exact"/>
        <w:rPr>
          <w:sz w:val="26"/>
          <w:szCs w:val="26"/>
        </w:rPr>
      </w:pPr>
    </w:p>
    <w:p w:rsidR="00C80DB2" w:rsidRPr="00BA2E84" w:rsidRDefault="00BA2E84" w:rsidP="00BA2E84">
      <w:pPr>
        <w:pStyle w:val="ListParagraph"/>
        <w:numPr>
          <w:ilvl w:val="0"/>
          <w:numId w:val="5"/>
        </w:numPr>
        <w:rPr>
          <w:rFonts w:ascii="Arial" w:eastAsia="Arial" w:hAnsi="Arial" w:cs="Arial"/>
          <w:sz w:val="24"/>
          <w:szCs w:val="24"/>
        </w:rPr>
      </w:pPr>
      <w:r w:rsidRPr="00BA2E84">
        <w:rPr>
          <w:rFonts w:ascii="Arial" w:eastAsia="Arial" w:hAnsi="Arial" w:cs="Arial"/>
          <w:sz w:val="24"/>
          <w:szCs w:val="24"/>
        </w:rPr>
        <w:t>Working for the systematic and smooth functioning of the organization</w:t>
      </w:r>
    </w:p>
    <w:p w:rsidR="00C80DB2" w:rsidRDefault="00C80DB2">
      <w:pPr>
        <w:spacing w:before="6" w:line="260" w:lineRule="exact"/>
        <w:rPr>
          <w:sz w:val="26"/>
          <w:szCs w:val="26"/>
        </w:rPr>
      </w:pPr>
    </w:p>
    <w:p w:rsidR="00C80DB2" w:rsidRPr="00BA2E84" w:rsidRDefault="00BA2E84" w:rsidP="00BA2E84">
      <w:pPr>
        <w:pStyle w:val="ListParagraph"/>
        <w:numPr>
          <w:ilvl w:val="0"/>
          <w:numId w:val="5"/>
        </w:numPr>
        <w:rPr>
          <w:rFonts w:ascii="Arial" w:eastAsia="Arial" w:hAnsi="Arial" w:cs="Arial"/>
          <w:sz w:val="24"/>
          <w:szCs w:val="24"/>
        </w:rPr>
      </w:pPr>
      <w:r w:rsidRPr="00BA2E84">
        <w:rPr>
          <w:rFonts w:ascii="Arial" w:eastAsia="Arial" w:hAnsi="Arial" w:cs="Arial"/>
          <w:sz w:val="24"/>
          <w:szCs w:val="24"/>
        </w:rPr>
        <w:t>Hardworking</w:t>
      </w:r>
    </w:p>
    <w:p w:rsidR="00C80DB2" w:rsidRDefault="00C80DB2">
      <w:pPr>
        <w:spacing w:before="6" w:line="260" w:lineRule="exact"/>
        <w:rPr>
          <w:sz w:val="26"/>
          <w:szCs w:val="26"/>
        </w:rPr>
      </w:pPr>
    </w:p>
    <w:p w:rsidR="00C80DB2" w:rsidRPr="00BA2E84" w:rsidRDefault="00BA2E84" w:rsidP="00BA2E84">
      <w:pPr>
        <w:pStyle w:val="ListParagraph"/>
        <w:numPr>
          <w:ilvl w:val="0"/>
          <w:numId w:val="5"/>
        </w:numPr>
        <w:rPr>
          <w:rFonts w:ascii="Arial" w:eastAsia="Arial" w:hAnsi="Arial" w:cs="Arial"/>
          <w:sz w:val="24"/>
          <w:szCs w:val="24"/>
        </w:rPr>
      </w:pPr>
      <w:r w:rsidRPr="00BA2E84">
        <w:rPr>
          <w:rFonts w:ascii="Arial" w:eastAsia="Arial" w:hAnsi="Arial" w:cs="Arial"/>
          <w:sz w:val="24"/>
          <w:szCs w:val="24"/>
        </w:rPr>
        <w:t>Urge constantly upgrade in areas related my specialization.</w:t>
      </w:r>
    </w:p>
    <w:p w:rsidR="00C80DB2" w:rsidRDefault="00C80DB2">
      <w:pPr>
        <w:spacing w:before="7" w:line="260" w:lineRule="exact"/>
        <w:rPr>
          <w:sz w:val="26"/>
          <w:szCs w:val="26"/>
        </w:rPr>
      </w:pPr>
    </w:p>
    <w:p w:rsidR="00C80DB2" w:rsidRPr="00BA2E84" w:rsidRDefault="00BA2E84" w:rsidP="00BA2E84">
      <w:pPr>
        <w:pStyle w:val="ListParagraph"/>
        <w:numPr>
          <w:ilvl w:val="0"/>
          <w:numId w:val="5"/>
        </w:numPr>
        <w:rPr>
          <w:rFonts w:ascii="Arial" w:eastAsia="Arial" w:hAnsi="Arial" w:cs="Arial"/>
          <w:sz w:val="24"/>
          <w:szCs w:val="24"/>
        </w:rPr>
      </w:pPr>
      <w:r w:rsidRPr="00BA2E84">
        <w:rPr>
          <w:rFonts w:ascii="Arial" w:eastAsia="Arial" w:hAnsi="Arial" w:cs="Arial"/>
          <w:sz w:val="24"/>
          <w:szCs w:val="24"/>
        </w:rPr>
        <w:t>Self belief, self motivation, self confidence &amp; ability to grasp things quickly.</w:t>
      </w:r>
    </w:p>
    <w:p w:rsidR="00C80DB2" w:rsidRDefault="00C80DB2">
      <w:pPr>
        <w:spacing w:before="6" w:line="260" w:lineRule="exact"/>
        <w:rPr>
          <w:sz w:val="26"/>
          <w:szCs w:val="26"/>
        </w:rPr>
      </w:pPr>
    </w:p>
    <w:p w:rsidR="00C80DB2" w:rsidRPr="00BA2E84" w:rsidRDefault="00BA2E84" w:rsidP="00BA2E84">
      <w:pPr>
        <w:pStyle w:val="ListParagraph"/>
        <w:numPr>
          <w:ilvl w:val="0"/>
          <w:numId w:val="5"/>
        </w:numPr>
        <w:rPr>
          <w:rFonts w:ascii="Arial" w:eastAsia="Arial" w:hAnsi="Arial" w:cs="Arial"/>
          <w:sz w:val="24"/>
          <w:szCs w:val="24"/>
        </w:rPr>
      </w:pPr>
      <w:r w:rsidRPr="00BA2E84">
        <w:rPr>
          <w:rFonts w:ascii="Arial" w:eastAsia="Arial" w:hAnsi="Arial" w:cs="Arial"/>
          <w:sz w:val="24"/>
          <w:szCs w:val="24"/>
        </w:rPr>
        <w:t>Confident &amp; consistent in producing results.</w:t>
      </w:r>
    </w:p>
    <w:p w:rsidR="00C80DB2" w:rsidRDefault="00C80DB2">
      <w:pPr>
        <w:spacing w:before="6" w:line="260" w:lineRule="exact"/>
        <w:rPr>
          <w:sz w:val="26"/>
          <w:szCs w:val="26"/>
        </w:rPr>
      </w:pPr>
    </w:p>
    <w:p w:rsidR="00C80DB2" w:rsidRPr="00BA2E84" w:rsidRDefault="00BA2E84" w:rsidP="00BA2E84">
      <w:pPr>
        <w:pStyle w:val="ListParagraph"/>
        <w:numPr>
          <w:ilvl w:val="0"/>
          <w:numId w:val="5"/>
        </w:numPr>
        <w:rPr>
          <w:rFonts w:ascii="Arial" w:eastAsia="Arial" w:hAnsi="Arial" w:cs="Arial"/>
          <w:sz w:val="24"/>
          <w:szCs w:val="24"/>
        </w:rPr>
      </w:pPr>
      <w:r w:rsidRPr="00BA2E84">
        <w:rPr>
          <w:rFonts w:ascii="Arial" w:eastAsia="Arial" w:hAnsi="Arial" w:cs="Arial"/>
          <w:sz w:val="24"/>
          <w:szCs w:val="24"/>
        </w:rPr>
        <w:t>Having good planning &amp; problem solving skills</w:t>
      </w:r>
    </w:p>
    <w:p w:rsidR="00C80DB2" w:rsidRDefault="00C80DB2">
      <w:pPr>
        <w:spacing w:before="6" w:line="160" w:lineRule="exact"/>
        <w:rPr>
          <w:sz w:val="16"/>
          <w:szCs w:val="16"/>
        </w:rPr>
      </w:pPr>
    </w:p>
    <w:p w:rsidR="00C80DB2" w:rsidRDefault="00C80DB2">
      <w:pPr>
        <w:spacing w:line="200" w:lineRule="exact"/>
      </w:pPr>
    </w:p>
    <w:p w:rsidR="00C80DB2" w:rsidRDefault="00C80DB2">
      <w:pPr>
        <w:spacing w:line="200" w:lineRule="exact"/>
      </w:pPr>
    </w:p>
    <w:p w:rsidR="00C80DB2" w:rsidRDefault="00BA2E84">
      <w:pPr>
        <w:spacing w:line="260" w:lineRule="exact"/>
        <w:ind w:left="10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i/>
          <w:position w:val="-1"/>
          <w:sz w:val="24"/>
          <w:szCs w:val="24"/>
        </w:rPr>
        <w:t>Achievements</w:t>
      </w:r>
      <w:r>
        <w:rPr>
          <w:rFonts w:ascii="Arial" w:eastAsia="Arial" w:hAnsi="Arial" w:cs="Arial"/>
          <w:b/>
          <w:i/>
          <w:position w:val="-1"/>
          <w:sz w:val="22"/>
          <w:szCs w:val="22"/>
        </w:rPr>
        <w:t>:-</w:t>
      </w:r>
    </w:p>
    <w:p w:rsidR="00C80DB2" w:rsidRDefault="00C80DB2">
      <w:pPr>
        <w:spacing w:before="11" w:line="260" w:lineRule="exact"/>
        <w:rPr>
          <w:sz w:val="26"/>
          <w:szCs w:val="26"/>
        </w:rPr>
      </w:pPr>
    </w:p>
    <w:p w:rsidR="00C80DB2" w:rsidRDefault="00C80DB2">
      <w:pPr>
        <w:spacing w:before="35" w:line="260" w:lineRule="exact"/>
        <w:ind w:left="468"/>
        <w:rPr>
          <w:rFonts w:ascii="Wingdings" w:eastAsia="Wingdings" w:hAnsi="Wingdings" w:cs="Wingdings"/>
          <w:sz w:val="29"/>
          <w:szCs w:val="29"/>
        </w:rPr>
      </w:pPr>
    </w:p>
    <w:p w:rsidR="00C80DB2" w:rsidRPr="00BA2E84" w:rsidRDefault="00BA2E84" w:rsidP="00BA2E84">
      <w:pPr>
        <w:pStyle w:val="ListParagraph"/>
        <w:numPr>
          <w:ilvl w:val="1"/>
          <w:numId w:val="6"/>
        </w:numPr>
        <w:tabs>
          <w:tab w:val="left" w:pos="1350"/>
        </w:tabs>
        <w:spacing w:line="360" w:lineRule="auto"/>
        <w:ind w:left="720"/>
        <w:rPr>
          <w:rFonts w:ascii="Arial" w:eastAsia="Arial" w:hAnsi="Arial" w:cs="Arial"/>
          <w:sz w:val="24"/>
          <w:szCs w:val="24"/>
        </w:rPr>
      </w:pPr>
      <w:r w:rsidRPr="00BA2E84">
        <w:rPr>
          <w:rFonts w:ascii="Arial" w:eastAsia="Arial" w:hAnsi="Arial" w:cs="Arial"/>
          <w:position w:val="1"/>
          <w:sz w:val="24"/>
          <w:szCs w:val="24"/>
        </w:rPr>
        <w:t xml:space="preserve">Conducted work shop on </w:t>
      </w:r>
      <w:r w:rsidRPr="00BA2E84">
        <w:rPr>
          <w:rFonts w:ascii="Arial" w:eastAsia="Arial" w:hAnsi="Arial" w:cs="Arial"/>
          <w:b/>
          <w:position w:val="1"/>
          <w:sz w:val="24"/>
          <w:szCs w:val="24"/>
        </w:rPr>
        <w:t xml:space="preserve">“Myocardial Infarction” </w:t>
      </w:r>
      <w:r w:rsidRPr="00BA2E84">
        <w:rPr>
          <w:rFonts w:ascii="Arial" w:eastAsia="Arial" w:hAnsi="Arial" w:cs="Arial"/>
          <w:position w:val="1"/>
          <w:sz w:val="24"/>
          <w:szCs w:val="24"/>
        </w:rPr>
        <w:t xml:space="preserve">at </w:t>
      </w:r>
      <w:proofErr w:type="spellStart"/>
      <w:r w:rsidRPr="00BA2E84">
        <w:rPr>
          <w:rFonts w:ascii="Arial" w:eastAsia="Arial" w:hAnsi="Arial" w:cs="Arial"/>
          <w:position w:val="1"/>
          <w:sz w:val="24"/>
          <w:szCs w:val="24"/>
        </w:rPr>
        <w:t>Geethanjali</w:t>
      </w:r>
      <w:proofErr w:type="spellEnd"/>
      <w:r w:rsidRPr="00BA2E84">
        <w:rPr>
          <w:rFonts w:ascii="Arial" w:eastAsia="Arial" w:hAnsi="Arial" w:cs="Arial"/>
          <w:position w:val="1"/>
          <w:sz w:val="24"/>
          <w:szCs w:val="24"/>
        </w:rPr>
        <w:t xml:space="preserve"> College of Nursing.</w:t>
      </w:r>
    </w:p>
    <w:p w:rsidR="00C80DB2" w:rsidRPr="00BA2E84" w:rsidRDefault="00BA2E84" w:rsidP="00BA2E84">
      <w:pPr>
        <w:pStyle w:val="ListParagraph"/>
        <w:numPr>
          <w:ilvl w:val="1"/>
          <w:numId w:val="6"/>
        </w:numPr>
        <w:tabs>
          <w:tab w:val="left" w:pos="1350"/>
        </w:tabs>
        <w:spacing w:line="360" w:lineRule="auto"/>
        <w:ind w:left="720"/>
        <w:rPr>
          <w:rFonts w:ascii="Arial" w:eastAsia="Arial" w:hAnsi="Arial" w:cs="Arial"/>
          <w:sz w:val="24"/>
          <w:szCs w:val="24"/>
        </w:rPr>
      </w:pPr>
      <w:r w:rsidRPr="00BA2E84">
        <w:rPr>
          <w:rFonts w:ascii="Arial" w:eastAsia="Arial" w:hAnsi="Arial" w:cs="Arial"/>
          <w:position w:val="1"/>
          <w:sz w:val="24"/>
          <w:szCs w:val="24"/>
        </w:rPr>
        <w:t xml:space="preserve">Attended </w:t>
      </w:r>
      <w:r w:rsidRPr="00BA2E84">
        <w:rPr>
          <w:rFonts w:ascii="Arial" w:eastAsia="Arial" w:hAnsi="Arial" w:cs="Arial"/>
          <w:b/>
          <w:position w:val="1"/>
          <w:sz w:val="24"/>
          <w:szCs w:val="24"/>
        </w:rPr>
        <w:t xml:space="preserve">International Conference on Collaborative Research, </w:t>
      </w:r>
      <w:r w:rsidRPr="00BA2E84">
        <w:rPr>
          <w:rFonts w:ascii="Arial" w:eastAsia="Arial" w:hAnsi="Arial" w:cs="Arial"/>
          <w:position w:val="1"/>
          <w:sz w:val="24"/>
          <w:szCs w:val="24"/>
        </w:rPr>
        <w:t xml:space="preserve">at </w:t>
      </w:r>
      <w:proofErr w:type="spellStart"/>
      <w:r w:rsidRPr="00BA2E84">
        <w:rPr>
          <w:rFonts w:ascii="Arial" w:eastAsia="Arial" w:hAnsi="Arial" w:cs="Arial"/>
          <w:position w:val="1"/>
          <w:sz w:val="24"/>
          <w:szCs w:val="24"/>
        </w:rPr>
        <w:t>Omayal</w:t>
      </w:r>
      <w:proofErr w:type="spellEnd"/>
      <w:r w:rsidRPr="00BA2E84">
        <w:rPr>
          <w:rFonts w:ascii="Arial" w:eastAsia="Arial" w:hAnsi="Arial" w:cs="Arial"/>
          <w:position w:val="1"/>
          <w:sz w:val="24"/>
          <w:szCs w:val="24"/>
        </w:rPr>
        <w:t xml:space="preserve"> </w:t>
      </w:r>
      <w:proofErr w:type="spellStart"/>
      <w:r w:rsidRPr="00BA2E84">
        <w:rPr>
          <w:rFonts w:ascii="Arial" w:eastAsia="Arial" w:hAnsi="Arial" w:cs="Arial"/>
          <w:position w:val="1"/>
          <w:sz w:val="24"/>
          <w:szCs w:val="24"/>
        </w:rPr>
        <w:t>Achi</w:t>
      </w:r>
      <w:proofErr w:type="spellEnd"/>
      <w:r>
        <w:rPr>
          <w:rFonts w:ascii="Arial" w:eastAsia="Arial" w:hAnsi="Arial" w:cs="Arial"/>
          <w:position w:val="1"/>
          <w:sz w:val="24"/>
          <w:szCs w:val="24"/>
        </w:rPr>
        <w:t xml:space="preserve"> </w:t>
      </w:r>
      <w:r w:rsidRPr="00BA2E84">
        <w:rPr>
          <w:rFonts w:ascii="Arial" w:eastAsia="Arial" w:hAnsi="Arial" w:cs="Arial"/>
          <w:sz w:val="24"/>
          <w:szCs w:val="24"/>
        </w:rPr>
        <w:t>College of Nursing, Chennai.</w:t>
      </w:r>
    </w:p>
    <w:p w:rsidR="00C80DB2" w:rsidRPr="00BA2E84" w:rsidRDefault="00BA2E84" w:rsidP="00BA2E84">
      <w:pPr>
        <w:pStyle w:val="ListParagraph"/>
        <w:numPr>
          <w:ilvl w:val="1"/>
          <w:numId w:val="6"/>
        </w:numPr>
        <w:tabs>
          <w:tab w:val="left" w:pos="1350"/>
        </w:tabs>
        <w:spacing w:line="360" w:lineRule="auto"/>
        <w:ind w:left="720"/>
        <w:rPr>
          <w:rFonts w:ascii="Arial" w:eastAsia="Arial" w:hAnsi="Arial" w:cs="Arial"/>
          <w:sz w:val="24"/>
          <w:szCs w:val="24"/>
        </w:rPr>
      </w:pPr>
      <w:r w:rsidRPr="00BA2E84">
        <w:rPr>
          <w:rFonts w:ascii="Arial" w:eastAsia="Arial" w:hAnsi="Arial" w:cs="Arial"/>
          <w:sz w:val="24"/>
          <w:szCs w:val="24"/>
        </w:rPr>
        <w:t xml:space="preserve">Attended </w:t>
      </w:r>
      <w:r w:rsidRPr="00BA2E84">
        <w:rPr>
          <w:rFonts w:ascii="Arial" w:eastAsia="Arial" w:hAnsi="Arial" w:cs="Arial"/>
          <w:b/>
          <w:sz w:val="24"/>
          <w:szCs w:val="24"/>
        </w:rPr>
        <w:t xml:space="preserve">State conference on Disaster management, </w:t>
      </w:r>
      <w:r w:rsidRPr="00BA2E84">
        <w:rPr>
          <w:rFonts w:ascii="Arial" w:eastAsia="Arial" w:hAnsi="Arial" w:cs="Arial"/>
          <w:sz w:val="24"/>
          <w:szCs w:val="24"/>
        </w:rPr>
        <w:t xml:space="preserve">at </w:t>
      </w:r>
      <w:proofErr w:type="spellStart"/>
      <w:r w:rsidRPr="00BA2E84">
        <w:rPr>
          <w:rFonts w:ascii="Arial" w:eastAsia="Arial" w:hAnsi="Arial" w:cs="Arial"/>
          <w:sz w:val="24"/>
          <w:szCs w:val="24"/>
        </w:rPr>
        <w:t>Eshwaribai</w:t>
      </w:r>
      <w:proofErr w:type="spellEnd"/>
      <w:r w:rsidRPr="00BA2E84">
        <w:rPr>
          <w:rFonts w:ascii="Arial" w:eastAsia="Arial" w:hAnsi="Arial" w:cs="Arial"/>
          <w:sz w:val="24"/>
          <w:szCs w:val="24"/>
        </w:rPr>
        <w:t xml:space="preserve"> College </w:t>
      </w:r>
      <w:proofErr w:type="gramStart"/>
      <w:r w:rsidRPr="00BA2E84">
        <w:rPr>
          <w:rFonts w:ascii="Arial" w:eastAsia="Arial" w:hAnsi="Arial" w:cs="Arial"/>
          <w:sz w:val="24"/>
          <w:szCs w:val="24"/>
        </w:rPr>
        <w:t>Of</w:t>
      </w:r>
      <w:proofErr w:type="gramEnd"/>
      <w:r w:rsidRPr="00BA2E84">
        <w:rPr>
          <w:rFonts w:ascii="Arial" w:eastAsia="Arial" w:hAnsi="Arial" w:cs="Arial"/>
          <w:sz w:val="24"/>
          <w:szCs w:val="24"/>
        </w:rPr>
        <w:t xml:space="preserve"> Nursing,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BA2E84">
        <w:rPr>
          <w:rFonts w:ascii="Arial" w:eastAsia="Arial" w:hAnsi="Arial" w:cs="Arial"/>
          <w:sz w:val="24"/>
          <w:szCs w:val="24"/>
        </w:rPr>
        <w:t>Hyderabad.</w:t>
      </w:r>
    </w:p>
    <w:p w:rsidR="00C80DB2" w:rsidRPr="00BA2E84" w:rsidRDefault="00BA2E84" w:rsidP="00BA2E84">
      <w:pPr>
        <w:pStyle w:val="ListParagraph"/>
        <w:numPr>
          <w:ilvl w:val="1"/>
          <w:numId w:val="6"/>
        </w:numPr>
        <w:tabs>
          <w:tab w:val="left" w:pos="1350"/>
        </w:tabs>
        <w:spacing w:line="360" w:lineRule="auto"/>
        <w:ind w:left="720"/>
        <w:rPr>
          <w:rFonts w:ascii="Arial" w:eastAsia="Arial" w:hAnsi="Arial" w:cs="Arial"/>
          <w:sz w:val="24"/>
          <w:szCs w:val="24"/>
        </w:rPr>
      </w:pPr>
      <w:r w:rsidRPr="00BA2E84">
        <w:rPr>
          <w:rFonts w:ascii="Arial" w:eastAsia="Arial" w:hAnsi="Arial" w:cs="Arial"/>
          <w:sz w:val="24"/>
          <w:szCs w:val="24"/>
        </w:rPr>
        <w:t xml:space="preserve">Organized, conducted and participated in </w:t>
      </w:r>
      <w:r w:rsidRPr="00BA2E84">
        <w:rPr>
          <w:rFonts w:ascii="Arial" w:eastAsia="Arial" w:hAnsi="Arial" w:cs="Arial"/>
          <w:b/>
          <w:sz w:val="24"/>
          <w:szCs w:val="24"/>
        </w:rPr>
        <w:t>State Level Conferences on Patient Safety and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Pr="00BA2E84">
        <w:rPr>
          <w:rFonts w:ascii="Arial" w:eastAsia="Arial" w:hAnsi="Arial" w:cs="Arial"/>
          <w:b/>
          <w:sz w:val="24"/>
          <w:szCs w:val="24"/>
        </w:rPr>
        <w:t xml:space="preserve">Nurses Concern and Nursing Informatics </w:t>
      </w:r>
      <w:r w:rsidRPr="00BA2E84">
        <w:rPr>
          <w:rFonts w:ascii="Arial" w:eastAsia="Arial" w:hAnsi="Arial" w:cs="Arial"/>
          <w:sz w:val="24"/>
          <w:szCs w:val="24"/>
        </w:rPr>
        <w:t xml:space="preserve">at </w:t>
      </w:r>
      <w:proofErr w:type="spellStart"/>
      <w:r w:rsidRPr="00BA2E84">
        <w:rPr>
          <w:rFonts w:ascii="Arial" w:eastAsia="Arial" w:hAnsi="Arial" w:cs="Arial"/>
          <w:sz w:val="24"/>
          <w:szCs w:val="24"/>
        </w:rPr>
        <w:t>Kamineni</w:t>
      </w:r>
      <w:proofErr w:type="spellEnd"/>
      <w:r w:rsidRPr="00BA2E84">
        <w:rPr>
          <w:rFonts w:ascii="Arial" w:eastAsia="Arial" w:hAnsi="Arial" w:cs="Arial"/>
          <w:sz w:val="24"/>
          <w:szCs w:val="24"/>
        </w:rPr>
        <w:t xml:space="preserve"> College </w:t>
      </w:r>
      <w:proofErr w:type="gramStart"/>
      <w:r w:rsidRPr="00BA2E84">
        <w:rPr>
          <w:rFonts w:ascii="Arial" w:eastAsia="Arial" w:hAnsi="Arial" w:cs="Arial"/>
          <w:sz w:val="24"/>
          <w:szCs w:val="24"/>
        </w:rPr>
        <w:t>Of</w:t>
      </w:r>
      <w:proofErr w:type="gramEnd"/>
      <w:r w:rsidRPr="00BA2E84">
        <w:rPr>
          <w:rFonts w:ascii="Arial" w:eastAsia="Arial" w:hAnsi="Arial" w:cs="Arial"/>
          <w:sz w:val="24"/>
          <w:szCs w:val="24"/>
        </w:rPr>
        <w:t xml:space="preserve"> Nursing, Hyderabad.</w:t>
      </w:r>
    </w:p>
    <w:p w:rsidR="00C80DB2" w:rsidRPr="00BA2E84" w:rsidRDefault="00BA2E84" w:rsidP="00BA2E84">
      <w:pPr>
        <w:pStyle w:val="ListParagraph"/>
        <w:numPr>
          <w:ilvl w:val="1"/>
          <w:numId w:val="6"/>
        </w:numPr>
        <w:tabs>
          <w:tab w:val="left" w:pos="1350"/>
        </w:tabs>
        <w:spacing w:line="360" w:lineRule="auto"/>
        <w:ind w:left="720"/>
        <w:rPr>
          <w:rFonts w:ascii="Arial" w:eastAsia="Arial" w:hAnsi="Arial" w:cs="Arial"/>
          <w:sz w:val="24"/>
          <w:szCs w:val="24"/>
        </w:rPr>
      </w:pPr>
      <w:r w:rsidRPr="00BA2E84">
        <w:rPr>
          <w:rFonts w:ascii="Arial" w:eastAsia="Arial" w:hAnsi="Arial" w:cs="Arial"/>
          <w:sz w:val="24"/>
          <w:szCs w:val="24"/>
        </w:rPr>
        <w:t>Organized</w:t>
      </w:r>
      <w:proofErr w:type="gramStart"/>
      <w:r w:rsidRPr="00BA2E84">
        <w:rPr>
          <w:rFonts w:ascii="Arial" w:eastAsia="Arial" w:hAnsi="Arial" w:cs="Arial"/>
          <w:sz w:val="24"/>
          <w:szCs w:val="24"/>
        </w:rPr>
        <w:t xml:space="preserve">,  </w:t>
      </w:r>
      <w:r>
        <w:rPr>
          <w:rFonts w:ascii="Arial" w:eastAsia="Arial" w:hAnsi="Arial" w:cs="Arial"/>
          <w:sz w:val="24"/>
          <w:szCs w:val="24"/>
        </w:rPr>
        <w:t>conducted</w:t>
      </w:r>
      <w:proofErr w:type="gramEnd"/>
      <w:r w:rsidRPr="00BA2E84">
        <w:rPr>
          <w:rFonts w:ascii="Arial" w:eastAsia="Arial" w:hAnsi="Arial" w:cs="Arial"/>
          <w:sz w:val="24"/>
          <w:szCs w:val="24"/>
        </w:rPr>
        <w:t xml:space="preserve">  and  participated  in  </w:t>
      </w:r>
      <w:r w:rsidRPr="00BA2E84">
        <w:rPr>
          <w:rFonts w:ascii="Arial" w:eastAsia="Arial" w:hAnsi="Arial" w:cs="Arial"/>
          <w:b/>
          <w:sz w:val="24"/>
          <w:szCs w:val="24"/>
        </w:rPr>
        <w:t>Symposium  on  Emerging  Technologies  in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Pr="00BA2E84">
        <w:rPr>
          <w:rFonts w:ascii="Arial" w:eastAsia="Arial" w:hAnsi="Arial" w:cs="Arial"/>
          <w:b/>
          <w:position w:val="-1"/>
          <w:sz w:val="24"/>
          <w:szCs w:val="24"/>
        </w:rPr>
        <w:t xml:space="preserve">Nursing Practice </w:t>
      </w:r>
      <w:r w:rsidRPr="00BA2E84">
        <w:rPr>
          <w:rFonts w:ascii="Arial" w:eastAsia="Arial" w:hAnsi="Arial" w:cs="Arial"/>
          <w:position w:val="-1"/>
          <w:sz w:val="24"/>
          <w:szCs w:val="24"/>
        </w:rPr>
        <w:t xml:space="preserve">at </w:t>
      </w:r>
      <w:proofErr w:type="spellStart"/>
      <w:r w:rsidRPr="00BA2E84">
        <w:rPr>
          <w:rFonts w:ascii="Arial" w:eastAsia="Arial" w:hAnsi="Arial" w:cs="Arial"/>
          <w:position w:val="-1"/>
          <w:sz w:val="24"/>
          <w:szCs w:val="24"/>
        </w:rPr>
        <w:t>Kamineni</w:t>
      </w:r>
      <w:proofErr w:type="spellEnd"/>
      <w:r w:rsidRPr="00BA2E84">
        <w:rPr>
          <w:rFonts w:ascii="Arial" w:eastAsia="Arial" w:hAnsi="Arial" w:cs="Arial"/>
          <w:position w:val="-1"/>
          <w:sz w:val="24"/>
          <w:szCs w:val="24"/>
        </w:rPr>
        <w:t xml:space="preserve"> College of Nursing, Hyderabad.</w:t>
      </w:r>
    </w:p>
    <w:p w:rsidR="00C80DB2" w:rsidRPr="00BA2E84" w:rsidRDefault="00BA2E84" w:rsidP="00BA2E84">
      <w:pPr>
        <w:pStyle w:val="ListParagraph"/>
        <w:numPr>
          <w:ilvl w:val="1"/>
          <w:numId w:val="6"/>
        </w:numPr>
        <w:tabs>
          <w:tab w:val="left" w:pos="1350"/>
        </w:tabs>
        <w:spacing w:line="360" w:lineRule="auto"/>
        <w:ind w:left="720"/>
        <w:rPr>
          <w:rFonts w:ascii="Arial" w:eastAsia="Arial" w:hAnsi="Arial" w:cs="Arial"/>
          <w:sz w:val="24"/>
          <w:szCs w:val="24"/>
        </w:rPr>
      </w:pPr>
      <w:r w:rsidRPr="00BA2E84">
        <w:rPr>
          <w:rFonts w:ascii="Arial" w:eastAsia="Arial" w:hAnsi="Arial" w:cs="Arial"/>
          <w:sz w:val="24"/>
          <w:szCs w:val="24"/>
        </w:rPr>
        <w:t xml:space="preserve">Attended many </w:t>
      </w:r>
      <w:r w:rsidRPr="00BA2E84">
        <w:rPr>
          <w:rFonts w:ascii="Arial" w:eastAsia="Arial" w:hAnsi="Arial" w:cs="Arial"/>
          <w:b/>
          <w:sz w:val="24"/>
          <w:szCs w:val="24"/>
        </w:rPr>
        <w:t xml:space="preserve">CME conferences </w:t>
      </w:r>
      <w:r w:rsidRPr="00BA2E84">
        <w:rPr>
          <w:rFonts w:ascii="Arial" w:eastAsia="Arial" w:hAnsi="Arial" w:cs="Arial"/>
          <w:sz w:val="24"/>
          <w:szCs w:val="24"/>
        </w:rPr>
        <w:t xml:space="preserve">at </w:t>
      </w:r>
      <w:proofErr w:type="spellStart"/>
      <w:r w:rsidRPr="00BA2E84">
        <w:rPr>
          <w:rFonts w:ascii="Arial" w:eastAsia="Arial" w:hAnsi="Arial" w:cs="Arial"/>
          <w:sz w:val="24"/>
          <w:szCs w:val="24"/>
        </w:rPr>
        <w:t>Kamineni</w:t>
      </w:r>
      <w:proofErr w:type="spellEnd"/>
      <w:r w:rsidRPr="00BA2E84">
        <w:rPr>
          <w:rFonts w:ascii="Arial" w:eastAsia="Arial" w:hAnsi="Arial" w:cs="Arial"/>
          <w:sz w:val="24"/>
          <w:szCs w:val="24"/>
        </w:rPr>
        <w:t xml:space="preserve"> Hospitals, Hyderabad.</w:t>
      </w:r>
    </w:p>
    <w:p w:rsidR="00C80DB2" w:rsidRDefault="00C80DB2" w:rsidP="00BA2E84">
      <w:pPr>
        <w:tabs>
          <w:tab w:val="left" w:pos="1350"/>
        </w:tabs>
        <w:spacing w:before="7" w:line="360" w:lineRule="auto"/>
        <w:ind w:left="720" w:hanging="360"/>
        <w:rPr>
          <w:sz w:val="18"/>
          <w:szCs w:val="18"/>
        </w:rPr>
      </w:pPr>
    </w:p>
    <w:p w:rsidR="00C80DB2" w:rsidRDefault="00C80DB2" w:rsidP="00BA2E84">
      <w:pPr>
        <w:spacing w:line="360" w:lineRule="auto"/>
      </w:pPr>
    </w:p>
    <w:p w:rsidR="00C80DB2" w:rsidRDefault="00C80DB2">
      <w:pPr>
        <w:spacing w:line="200" w:lineRule="exact"/>
      </w:pPr>
    </w:p>
    <w:p w:rsidR="00C80DB2" w:rsidRDefault="00C80DB2">
      <w:pPr>
        <w:spacing w:line="200" w:lineRule="exact"/>
      </w:pPr>
    </w:p>
    <w:p w:rsidR="00C80DB2" w:rsidRDefault="00BA2E84">
      <w:pPr>
        <w:spacing w:before="29" w:line="323" w:lineRule="auto"/>
        <w:ind w:left="461" w:right="802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 hereby declare that the above said information given in this CV is accurate and a fair reflection of my ability.</w:t>
      </w:r>
    </w:p>
    <w:p w:rsidR="00C80DB2" w:rsidRDefault="00C80DB2">
      <w:pPr>
        <w:spacing w:line="200" w:lineRule="exact"/>
      </w:pPr>
    </w:p>
    <w:p w:rsidR="00C80DB2" w:rsidRDefault="00C80DB2">
      <w:pPr>
        <w:spacing w:line="200" w:lineRule="exact"/>
      </w:pPr>
    </w:p>
    <w:p w:rsidR="00C80DB2" w:rsidRDefault="00C80DB2">
      <w:pPr>
        <w:spacing w:line="200" w:lineRule="exact"/>
      </w:pPr>
    </w:p>
    <w:p w:rsidR="00C80DB2" w:rsidRDefault="00BA2E84">
      <w:pPr>
        <w:ind w:left="10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Place: Hyderabad                                                                                       </w:t>
      </w:r>
      <w:r>
        <w:rPr>
          <w:rFonts w:ascii="Arial" w:eastAsia="Arial" w:hAnsi="Arial" w:cs="Arial"/>
          <w:b/>
          <w:sz w:val="24"/>
          <w:szCs w:val="24"/>
        </w:rPr>
        <w:t>(GOWTHAMI. T)</w:t>
      </w:r>
    </w:p>
    <w:sectPr w:rsidR="00C80DB2" w:rsidSect="00C80DB2">
      <w:pgSz w:w="12240" w:h="15840"/>
      <w:pgMar w:top="1080" w:right="560" w:bottom="280" w:left="9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6C4E"/>
    <w:multiLevelType w:val="multilevel"/>
    <w:tmpl w:val="BF469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16A574A0"/>
    <w:multiLevelType w:val="hybridMultilevel"/>
    <w:tmpl w:val="D1DEBF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1D5A0B"/>
    <w:multiLevelType w:val="hybridMultilevel"/>
    <w:tmpl w:val="248685DA"/>
    <w:lvl w:ilvl="0" w:tplc="0409000D">
      <w:start w:val="1"/>
      <w:numFmt w:val="bullet"/>
      <w:lvlText w:val=""/>
      <w:lvlJc w:val="left"/>
      <w:pPr>
        <w:ind w:left="22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1" w:hanging="360"/>
      </w:pPr>
      <w:rPr>
        <w:rFonts w:ascii="Wingdings" w:hAnsi="Wingdings" w:hint="default"/>
      </w:rPr>
    </w:lvl>
  </w:abstractNum>
  <w:abstractNum w:abstractNumId="3">
    <w:nsid w:val="32650F8E"/>
    <w:multiLevelType w:val="hybridMultilevel"/>
    <w:tmpl w:val="D91EF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7864D9"/>
    <w:multiLevelType w:val="hybridMultilevel"/>
    <w:tmpl w:val="2AA086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1D55B2"/>
    <w:multiLevelType w:val="hybridMultilevel"/>
    <w:tmpl w:val="B532C4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0DB2"/>
    <w:rsid w:val="001508F1"/>
    <w:rsid w:val="001D2630"/>
    <w:rsid w:val="00430EEE"/>
    <w:rsid w:val="005B76A7"/>
    <w:rsid w:val="00AB2475"/>
    <w:rsid w:val="00B73589"/>
    <w:rsid w:val="00B8160C"/>
    <w:rsid w:val="00BA2E84"/>
    <w:rsid w:val="00C80DB2"/>
    <w:rsid w:val="00CC2558"/>
    <w:rsid w:val="00CC4363"/>
    <w:rsid w:val="00D112AC"/>
    <w:rsid w:val="00E3686D"/>
    <w:rsid w:val="00F01116"/>
    <w:rsid w:val="00F2299C"/>
    <w:rsid w:val="00F376BB"/>
    <w:rsid w:val="00F71896"/>
    <w:rsid w:val="00F777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5B76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247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owthami_t18@yahoo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480</Words>
  <Characters>2739</Characters>
  <Application>Microsoft Office Word</Application>
  <DocSecurity>0</DocSecurity>
  <Lines>22</Lines>
  <Paragraphs>6</Paragraphs>
  <ScaleCrop>false</ScaleCrop>
  <Company/>
  <LinksUpToDate>false</LinksUpToDate>
  <CharactersWithSpaces>3213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NURSING HEAD</dc:creator>
  <cp:lastModifiedBy>NURSING HEAD</cp:lastModifiedBy>
  <cp:revision>2</cp:revision>
  <dcterms:created xsi:type="dcterms:W3CDTF">2019-02-22T12:13:00Z</dcterms:created>
  <dcterms:modified xsi:type="dcterms:W3CDTF">2019-02-22T12:13:00Z</dcterms:modified>
</cp:coreProperties>
</file>